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7E2" w14:textId="300FCCB7" w:rsidR="00A9204E" w:rsidRPr="00AD7329" w:rsidRDefault="00D040C7">
      <w:pPr>
        <w:rPr>
          <w:lang w:val="id-ID"/>
        </w:rPr>
      </w:pP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4CA866B" wp14:editId="5671795F">
                <wp:simplePos x="0" y="0"/>
                <wp:positionH relativeFrom="column">
                  <wp:posOffset>3720770</wp:posOffset>
                </wp:positionH>
                <wp:positionV relativeFrom="paragraph">
                  <wp:posOffset>7903210</wp:posOffset>
                </wp:positionV>
                <wp:extent cx="2670175" cy="393700"/>
                <wp:effectExtent l="0" t="0" r="0" b="63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175" cy="393700"/>
                          <a:chOff x="0" y="0"/>
                          <a:chExt cx="2670607" cy="393928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65816" y="314553"/>
                            <a:ext cx="2604791" cy="79375"/>
                            <a:chOff x="-22" y="0"/>
                            <a:chExt cx="2604861" cy="79513"/>
                          </a:xfrm>
                        </wpg:grpSpPr>
                        <wps:wsp>
                          <wps:cNvPr id="55" name="Rectangle: Rounded Corners 55"/>
                          <wps:cNvSpPr/>
                          <wps:spPr>
                            <a:xfrm>
                              <a:off x="4763" y="0"/>
                              <a:ext cx="2600076" cy="79513"/>
                            </a:xfrm>
                            <a:prstGeom prst="roundRect">
                              <a:avLst/>
                            </a:prstGeom>
                            <a:solidFill>
                              <a:srgbClr val="79D5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56"/>
                          <wps:cNvSpPr/>
                          <wps:spPr>
                            <a:xfrm>
                              <a:off x="-22" y="4374"/>
                              <a:ext cx="2169442" cy="74454"/>
                            </a:xfrm>
                            <a:prstGeom prst="roundRect">
                              <a:avLst/>
                            </a:prstGeom>
                            <a:solidFill>
                              <a:srgbClr val="3098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BC106A" w14:textId="77777777" w:rsidR="00D040C7" w:rsidRDefault="00D040C7" w:rsidP="00D040C7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0" y="0"/>
                            <a:ext cx="14998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5BF883" w14:textId="362C5823" w:rsidR="00D040C7" w:rsidRPr="003C1969" w:rsidRDefault="00D040C7" w:rsidP="00D040C7">
                              <w:pPr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A866B" id="Group 53" o:spid="_x0000_s1026" style="position:absolute;margin-left:292.95pt;margin-top:622.3pt;width:210.25pt;height:31pt;z-index:251731968" coordsize="26706,3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">
                <v:group id="Group 54" o:spid="_x0000_s1027" style="position:absolute;left:658;top:3145;width:26048;height:794" coordorigin="" coordsize="26048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oundrect id="Rectangle: Rounded Corners 55" o:spid="_x0000_s1028" style="position:absolute;left:47;width:26001;height:7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" fillcolor="#79d5bd" stroked="f" strokeweight="1pt">
                    <v:stroke joinstyle="miter"/>
                  </v:roundrect>
                  <v:roundrect id="Rectangle: Rounded Corners 56" o:spid="_x0000_s1029" style="position:absolute;top:43;width:21694;height:7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" fillcolor="#30987d" stroked="f" strokeweight="1pt">
                    <v:stroke joinstyle="miter"/>
                    <v:textbox>
                      <w:txbxContent>
                        <w:p w14:paraId="2CBC106A" w14:textId="77777777" w:rsidR="00D040C7" w:rsidRDefault="00D040C7" w:rsidP="00D040C7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ound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0" type="#_x0000_t202" style="position:absolute;width:1499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1B5BF883" w14:textId="362C5823" w:rsidR="00D040C7" w:rsidRPr="003C1969" w:rsidRDefault="00D040C7" w:rsidP="00D040C7">
                        <w:pPr>
                          <w:rPr>
                            <w:b/>
                            <w:bCs/>
                            <w:noProof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4"/>
                            <w:szCs w:val="24"/>
                            <w:lang w:val="en-GB"/>
                          </w:rPr>
                          <w:t>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48F3F51" wp14:editId="692D5056">
                <wp:simplePos x="0" y="0"/>
                <wp:positionH relativeFrom="column">
                  <wp:posOffset>3740480</wp:posOffset>
                </wp:positionH>
                <wp:positionV relativeFrom="paragraph">
                  <wp:posOffset>8364220</wp:posOffset>
                </wp:positionV>
                <wp:extent cx="2670607" cy="393928"/>
                <wp:effectExtent l="0" t="0" r="0" b="63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607" cy="393928"/>
                          <a:chOff x="0" y="0"/>
                          <a:chExt cx="2670607" cy="393928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65805" y="314553"/>
                            <a:ext cx="2604802" cy="79375"/>
                            <a:chOff x="-33" y="0"/>
                            <a:chExt cx="2604872" cy="79513"/>
                          </a:xfrm>
                        </wpg:grpSpPr>
                        <wps:wsp>
                          <wps:cNvPr id="60" name="Rectangle: Rounded Corners 60"/>
                          <wps:cNvSpPr/>
                          <wps:spPr>
                            <a:xfrm>
                              <a:off x="4763" y="0"/>
                              <a:ext cx="2600076" cy="79513"/>
                            </a:xfrm>
                            <a:prstGeom prst="roundRect">
                              <a:avLst/>
                            </a:prstGeom>
                            <a:solidFill>
                              <a:srgbClr val="79D5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: Rounded Corners 61"/>
                          <wps:cNvSpPr/>
                          <wps:spPr>
                            <a:xfrm>
                              <a:off x="-33" y="4188"/>
                              <a:ext cx="1401083" cy="74454"/>
                            </a:xfrm>
                            <a:prstGeom prst="roundRect">
                              <a:avLst/>
                            </a:prstGeom>
                            <a:solidFill>
                              <a:srgbClr val="3098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9DE071" w14:textId="77777777" w:rsidR="00D040C7" w:rsidRDefault="00D040C7" w:rsidP="00D040C7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Text Box 62"/>
                        <wps:cNvSpPr txBox="1"/>
                        <wps:spPr>
                          <a:xfrm>
                            <a:off x="0" y="0"/>
                            <a:ext cx="18097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D6D89A" w14:textId="2A086360" w:rsidR="00D040C7" w:rsidRPr="003C1969" w:rsidRDefault="00D040C7" w:rsidP="00D040C7">
                              <w:pPr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  <w:t>ADOBE ILLUSTRATOR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F3F51" id="Group 58" o:spid="_x0000_s1031" style="position:absolute;margin-left:294.55pt;margin-top:658.6pt;width:210.3pt;height:31pt;z-index:251732992" coordsize="26706,3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">
                <v:group id="Group 59" o:spid="_x0000_s1032" style="position:absolute;left:658;top:3145;width:26048;height:794" coordorigin="" coordsize="26048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oundrect id="Rectangle: Rounded Corners 60" o:spid="_x0000_s1033" style="position:absolute;left:47;width:26001;height:7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" fillcolor="#79d5bd" stroked="f" strokeweight="1pt">
                    <v:stroke joinstyle="miter"/>
                  </v:roundrect>
                  <v:roundrect id="Rectangle: Rounded Corners 61" o:spid="_x0000_s1034" style="position:absolute;top:41;width:14010;height:7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" fillcolor="#30987d" stroked="f" strokeweight="1pt">
                    <v:stroke joinstyle="miter"/>
                    <v:textbox>
                      <w:txbxContent>
                        <w:p w14:paraId="7A9DE071" w14:textId="77777777" w:rsidR="00D040C7" w:rsidRDefault="00D040C7" w:rsidP="00D040C7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oundrect>
                </v:group>
                <v:shape id="Text Box 62" o:spid="_x0000_s1035" type="#_x0000_t202" style="position:absolute;width:180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58D6D89A" w14:textId="2A086360" w:rsidR="00D040C7" w:rsidRPr="003C1969" w:rsidRDefault="00D040C7" w:rsidP="00D040C7">
                        <w:pPr>
                          <w:rPr>
                            <w:b/>
                            <w:bCs/>
                            <w:noProof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4"/>
                            <w:szCs w:val="24"/>
                            <w:lang w:val="en-GB"/>
                          </w:rPr>
                          <w:t>ADOBE ILLUSTRATOR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881608B" wp14:editId="5ECA66C6">
                <wp:simplePos x="0" y="0"/>
                <wp:positionH relativeFrom="column">
                  <wp:posOffset>3712464</wp:posOffset>
                </wp:positionH>
                <wp:positionV relativeFrom="paragraph">
                  <wp:posOffset>7004304</wp:posOffset>
                </wp:positionV>
                <wp:extent cx="2670607" cy="393928"/>
                <wp:effectExtent l="0" t="0" r="0" b="63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607" cy="393928"/>
                          <a:chOff x="0" y="0"/>
                          <a:chExt cx="2670607" cy="393928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65837" y="314553"/>
                            <a:ext cx="2604770" cy="79375"/>
                            <a:chOff x="-1" y="0"/>
                            <a:chExt cx="2604840" cy="79513"/>
                          </a:xfrm>
                        </wpg:grpSpPr>
                        <wps:wsp>
                          <wps:cNvPr id="43" name="Rectangle: Rounded Corners 43"/>
                          <wps:cNvSpPr/>
                          <wps:spPr>
                            <a:xfrm>
                              <a:off x="4763" y="0"/>
                              <a:ext cx="2600076" cy="79513"/>
                            </a:xfrm>
                            <a:prstGeom prst="roundRect">
                              <a:avLst/>
                            </a:prstGeom>
                            <a:solidFill>
                              <a:srgbClr val="79D5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: Rounded Corners 44"/>
                          <wps:cNvSpPr/>
                          <wps:spPr>
                            <a:xfrm>
                              <a:off x="-1" y="4744"/>
                              <a:ext cx="2399875" cy="74454"/>
                            </a:xfrm>
                            <a:prstGeom prst="roundRect">
                              <a:avLst/>
                            </a:prstGeom>
                            <a:solidFill>
                              <a:srgbClr val="3098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58DEFA" w14:textId="11A2C46B" w:rsidR="003C1969" w:rsidRDefault="003C1969" w:rsidP="003C1969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0" y="0"/>
                            <a:ext cx="14998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9E3745" w14:textId="1796F691" w:rsidR="003C1969" w:rsidRPr="003C1969" w:rsidRDefault="00D040C7" w:rsidP="003C1969">
                              <w:pPr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1608B" id="Group 47" o:spid="_x0000_s1036" style="position:absolute;margin-left:292.3pt;margin-top:551.5pt;width:210.3pt;height:31pt;z-index:251729920" coordsize="26706,3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">
                <v:group id="Group 45" o:spid="_x0000_s1037" style="position:absolute;left:658;top:3145;width:26048;height:794" coordorigin="" coordsize="26048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oundrect id="Rectangle: Rounded Corners 43" o:spid="_x0000_s1038" style="position:absolute;left:47;width:26001;height:7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" fillcolor="#79d5bd" stroked="f" strokeweight="1pt">
                    <v:stroke joinstyle="miter"/>
                  </v:roundrect>
                  <v:roundrect id="Rectangle: Rounded Corners 44" o:spid="_x0000_s1039" style="position:absolute;top:47;width:23998;height:7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" fillcolor="#30987d" stroked="f" strokeweight="1pt">
                    <v:stroke joinstyle="miter"/>
                    <v:textbox>
                      <w:txbxContent>
                        <w:p w14:paraId="5F58DEFA" w14:textId="11A2C46B" w:rsidR="003C1969" w:rsidRDefault="003C1969" w:rsidP="003C1969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oundrect>
                </v:group>
                <v:shape id="Text Box 46" o:spid="_x0000_s1040" type="#_x0000_t202" style="position:absolute;width:1499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329E3745" w14:textId="1796F691" w:rsidR="003C1969" w:rsidRPr="003C1969" w:rsidRDefault="00D040C7" w:rsidP="003C1969">
                        <w:pPr>
                          <w:rPr>
                            <w:b/>
                            <w:bCs/>
                            <w:noProof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4"/>
                            <w:szCs w:val="24"/>
                            <w:lang w:val="en-GB"/>
                          </w:rPr>
                          <w:t>JAVASCRIPT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275CF68" wp14:editId="69A385CF">
                <wp:simplePos x="0" y="0"/>
                <wp:positionH relativeFrom="column">
                  <wp:posOffset>3719779</wp:posOffset>
                </wp:positionH>
                <wp:positionV relativeFrom="paragraph">
                  <wp:posOffset>7457846</wp:posOffset>
                </wp:positionV>
                <wp:extent cx="2670607" cy="393928"/>
                <wp:effectExtent l="0" t="0" r="0" b="635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607" cy="393928"/>
                          <a:chOff x="0" y="0"/>
                          <a:chExt cx="2670607" cy="393928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65827" y="314553"/>
                            <a:ext cx="2604780" cy="79375"/>
                            <a:chOff x="-11" y="0"/>
                            <a:chExt cx="2604850" cy="79513"/>
                          </a:xfrm>
                        </wpg:grpSpPr>
                        <wps:wsp>
                          <wps:cNvPr id="50" name="Rectangle: Rounded Corners 50"/>
                          <wps:cNvSpPr/>
                          <wps:spPr>
                            <a:xfrm>
                              <a:off x="4763" y="0"/>
                              <a:ext cx="2600076" cy="79513"/>
                            </a:xfrm>
                            <a:prstGeom prst="roundRect">
                              <a:avLst/>
                            </a:prstGeom>
                            <a:solidFill>
                              <a:srgbClr val="79D5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: Rounded Corners 51"/>
                          <wps:cNvSpPr/>
                          <wps:spPr>
                            <a:xfrm>
                              <a:off x="-11" y="4559"/>
                              <a:ext cx="1964907" cy="74454"/>
                            </a:xfrm>
                            <a:prstGeom prst="roundRect">
                              <a:avLst/>
                            </a:prstGeom>
                            <a:solidFill>
                              <a:srgbClr val="3098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763F9A" w14:textId="77777777" w:rsidR="00D040C7" w:rsidRDefault="00D040C7" w:rsidP="00D040C7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0" y="0"/>
                            <a:ext cx="149987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79A9E" w14:textId="46AB49C7" w:rsidR="00D040C7" w:rsidRPr="003C1969" w:rsidRDefault="00D040C7" w:rsidP="00D040C7">
                              <w:pPr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n-GB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5CF68" id="Group 48" o:spid="_x0000_s1041" style="position:absolute;margin-left:292.9pt;margin-top:587.25pt;width:210.3pt;height:31pt;z-index:251730944" coordsize="26706,3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">
                <v:group id="Group 49" o:spid="_x0000_s1042" style="position:absolute;left:658;top:3145;width:26048;height:794" coordorigin="" coordsize="26048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oundrect id="Rectangle: Rounded Corners 50" o:spid="_x0000_s1043" style="position:absolute;left:47;width:26001;height:7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" fillcolor="#79d5bd" stroked="f" strokeweight="1pt">
                    <v:stroke joinstyle="miter"/>
                  </v:roundrect>
                  <v:roundrect id="Rectangle: Rounded Corners 51" o:spid="_x0000_s1044" style="position:absolute;top:45;width:19648;height:7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" fillcolor="#30987d" stroked="f" strokeweight="1pt">
                    <v:stroke joinstyle="miter"/>
                    <v:textbox>
                      <w:txbxContent>
                        <w:p w14:paraId="5A763F9A" w14:textId="77777777" w:rsidR="00D040C7" w:rsidRDefault="00D040C7" w:rsidP="00D040C7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roundrect>
                </v:group>
                <v:shape id="Text Box 52" o:spid="_x0000_s1045" type="#_x0000_t202" style="position:absolute;width:1499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21479A9E" w14:textId="46AB49C7" w:rsidR="00D040C7" w:rsidRPr="003C1969" w:rsidRDefault="00D040C7" w:rsidP="00D040C7">
                        <w:pPr>
                          <w:rPr>
                            <w:b/>
                            <w:bCs/>
                            <w:noProof/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4"/>
                            <w:szCs w:val="24"/>
                            <w:lang w:val="en-GB"/>
                          </w:rPr>
                          <w:t>PYTHON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D7329">
        <w:rPr>
          <w:noProof/>
          <w:lang w:val="id-ID"/>
        </w:rPr>
        <w:drawing>
          <wp:anchor distT="0" distB="0" distL="114300" distR="114300" simplePos="0" relativeHeight="251712512" behindDoc="0" locked="0" layoutInCell="1" allowOverlap="1" wp14:anchorId="317A3DE5" wp14:editId="272ACB67">
            <wp:simplePos x="0" y="0"/>
            <wp:positionH relativeFrom="margin">
              <wp:posOffset>3748405</wp:posOffset>
            </wp:positionH>
            <wp:positionV relativeFrom="paragraph">
              <wp:posOffset>6480505</wp:posOffset>
            </wp:positionV>
            <wp:extent cx="2113915" cy="377190"/>
            <wp:effectExtent l="0" t="0" r="635" b="381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5E39FC" wp14:editId="2FC9F65A">
                <wp:simplePos x="0" y="0"/>
                <wp:positionH relativeFrom="margin">
                  <wp:posOffset>3681095</wp:posOffset>
                </wp:positionH>
                <wp:positionV relativeFrom="paragraph">
                  <wp:posOffset>6464605</wp:posOffset>
                </wp:positionV>
                <wp:extent cx="2281555" cy="3829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FDB1D" w14:textId="5E5D5F50" w:rsidR="003C1969" w:rsidRPr="008B135E" w:rsidRDefault="003C1969" w:rsidP="003C1969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39FC" id="Text Box 41" o:spid="_x0000_s1046" type="#_x0000_t202" style="position:absolute;margin-left:289.85pt;margin-top:509pt;width:179.65pt;height:30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" filled="f" stroked="f" strokeweight=".5pt">
                <v:textbox>
                  <w:txbxContent>
                    <w:p w14:paraId="6CDFDB1D" w14:textId="5E5D5F50" w:rsidR="003C1969" w:rsidRPr="008B135E" w:rsidRDefault="003C1969" w:rsidP="003C1969">
                      <w:pPr>
                        <w:jc w:val="center"/>
                        <w:rPr>
                          <w:noProof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SOFTWARE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207C98" wp14:editId="71FC9C8E">
                <wp:simplePos x="0" y="0"/>
                <wp:positionH relativeFrom="margin">
                  <wp:posOffset>-84455</wp:posOffset>
                </wp:positionH>
                <wp:positionV relativeFrom="paragraph">
                  <wp:posOffset>3940810</wp:posOffset>
                </wp:positionV>
                <wp:extent cx="3306445" cy="1627833"/>
                <wp:effectExtent l="0" t="0" r="825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445" cy="1627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36158A" w14:textId="6AE2A815" w:rsidR="00BC080C" w:rsidRPr="00D040C7" w:rsidRDefault="00BC080C" w:rsidP="00BC080C">
                            <w:pP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Data Of Birth</w:t>
                            </w: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ab/>
                              <w:t>: 24 May 2004</w:t>
                            </w:r>
                          </w:p>
                          <w:p w14:paraId="4BB9531D" w14:textId="0A295606" w:rsidR="00BC080C" w:rsidRPr="00D040C7" w:rsidRDefault="00BC080C" w:rsidP="00AD7329">
                            <w:pPr>
                              <w:ind w:left="1440" w:hanging="1440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Addres</w:t>
                            </w: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ab/>
                              <w:t xml:space="preserve">: Jl. Sama aku nikah sama dia </w:t>
                            </w:r>
                            <w:r w:rsidR="00AD7329"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t xml:space="preserve">     </w:t>
                            </w: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No.2001</w:t>
                            </w:r>
                          </w:p>
                          <w:p w14:paraId="30693866" w14:textId="79B02CE4" w:rsidR="00BC080C" w:rsidRPr="00D040C7" w:rsidRDefault="00BC080C" w:rsidP="00BC080C">
                            <w:pP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Status</w:t>
                            </w: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ab/>
                              <w:t>: Single</w:t>
                            </w:r>
                          </w:p>
                          <w:p w14:paraId="2E2DEC4B" w14:textId="40ABDA2A" w:rsidR="00BC080C" w:rsidRPr="00D040C7" w:rsidRDefault="00BC080C" w:rsidP="00BC080C">
                            <w:pP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Height</w:t>
                            </w: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ab/>
                              <w:t>: 174 cm</w:t>
                            </w:r>
                          </w:p>
                          <w:p w14:paraId="071805B2" w14:textId="6ED5D076" w:rsidR="00BC080C" w:rsidRPr="00D040C7" w:rsidRDefault="00BC080C" w:rsidP="00BC080C">
                            <w:pP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Weight</w:t>
                            </w:r>
                            <w:r w:rsidR="006C68DF"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ab/>
                              <w:t>: 72 kg</w:t>
                            </w:r>
                          </w:p>
                          <w:p w14:paraId="547E7FDB" w14:textId="1BAB261F" w:rsidR="00BC080C" w:rsidRPr="00D040C7" w:rsidRDefault="00BC080C" w:rsidP="00BC080C">
                            <w:pP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Nationality</w:t>
                            </w: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ab/>
                              <w:t>: Indonesia</w:t>
                            </w:r>
                          </w:p>
                          <w:p w14:paraId="2F9DAEC5" w14:textId="04B3F4EC" w:rsidR="00BC080C" w:rsidRPr="00D040C7" w:rsidRDefault="00BC080C" w:rsidP="00BC080C">
                            <w:pP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Region</w:t>
                            </w: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Pr="00D040C7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ab/>
                              <w:t>: Islam</w:t>
                            </w:r>
                          </w:p>
                          <w:p w14:paraId="5564357C" w14:textId="77777777" w:rsidR="00BC080C" w:rsidRPr="00AD7329" w:rsidRDefault="00BC080C" w:rsidP="00BC080C">
                            <w:pPr>
                              <w:rPr>
                                <w:rFonts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7C98" id="Text Box 33" o:spid="_x0000_s1047" type="#_x0000_t202" style="position:absolute;margin-left:-6.65pt;margin-top:310.3pt;width:260.35pt;height:128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" fillcolor="white [3201]" stroked="f" strokeweight=".5pt">
                <v:textbox>
                  <w:txbxContent>
                    <w:p w14:paraId="6D36158A" w14:textId="6AE2A815" w:rsidR="00BC080C" w:rsidRPr="00D040C7" w:rsidRDefault="00BC080C" w:rsidP="00BC080C">
                      <w:pP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Data Of Birth</w:t>
                      </w: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ab/>
                        <w:t>: 24 May 2004</w:t>
                      </w:r>
                    </w:p>
                    <w:p w14:paraId="4BB9531D" w14:textId="0A295606" w:rsidR="00BC080C" w:rsidRPr="00D040C7" w:rsidRDefault="00BC080C" w:rsidP="00AD7329">
                      <w:pPr>
                        <w:ind w:left="1440" w:hanging="1440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Addres</w:t>
                      </w: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ab/>
                        <w:t xml:space="preserve">: Jl. Sama aku nikah sama dia </w:t>
                      </w:r>
                      <w:r w:rsidR="00AD7329"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en-GB"/>
                        </w:rPr>
                        <w:t xml:space="preserve">     </w:t>
                      </w: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No.2001</w:t>
                      </w:r>
                    </w:p>
                    <w:p w14:paraId="30693866" w14:textId="79B02CE4" w:rsidR="00BC080C" w:rsidRPr="00D040C7" w:rsidRDefault="00BC080C" w:rsidP="00BC080C">
                      <w:pP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Status</w:t>
                      </w: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ab/>
                        <w:t>: Single</w:t>
                      </w:r>
                    </w:p>
                    <w:p w14:paraId="2E2DEC4B" w14:textId="40ABDA2A" w:rsidR="00BC080C" w:rsidRPr="00D040C7" w:rsidRDefault="00BC080C" w:rsidP="00BC080C">
                      <w:pP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Height</w:t>
                      </w: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ab/>
                        <w:t>: 174 cm</w:t>
                      </w:r>
                    </w:p>
                    <w:p w14:paraId="071805B2" w14:textId="6ED5D076" w:rsidR="00BC080C" w:rsidRPr="00D040C7" w:rsidRDefault="00BC080C" w:rsidP="00BC080C">
                      <w:pP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Weight</w:t>
                      </w:r>
                      <w:r w:rsidR="006C68DF"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ab/>
                        <w:t>: 72 kg</w:t>
                      </w:r>
                    </w:p>
                    <w:p w14:paraId="547E7FDB" w14:textId="1BAB261F" w:rsidR="00BC080C" w:rsidRPr="00D040C7" w:rsidRDefault="00BC080C" w:rsidP="00BC080C">
                      <w:pP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Nationality</w:t>
                      </w: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ab/>
                        <w:t>: Indonesia</w:t>
                      </w:r>
                    </w:p>
                    <w:p w14:paraId="2F9DAEC5" w14:textId="04B3F4EC" w:rsidR="00BC080C" w:rsidRPr="00D040C7" w:rsidRDefault="00BC080C" w:rsidP="00BC080C">
                      <w:pP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Region</w:t>
                      </w: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ab/>
                      </w:r>
                      <w:r w:rsidRPr="00D040C7"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ab/>
                        <w:t>: Islam</w:t>
                      </w:r>
                    </w:p>
                    <w:p w14:paraId="5564357C" w14:textId="77777777" w:rsidR="00BC080C" w:rsidRPr="00AD7329" w:rsidRDefault="00BC080C" w:rsidP="00BC080C">
                      <w:pPr>
                        <w:rPr>
                          <w:rFonts w:cstheme="minorHAnsi"/>
                          <w:b/>
                          <w:bCs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1969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5F30BB" wp14:editId="030EE6D4">
                <wp:simplePos x="0" y="0"/>
                <wp:positionH relativeFrom="page">
                  <wp:posOffset>0</wp:posOffset>
                </wp:positionH>
                <wp:positionV relativeFrom="paragraph">
                  <wp:posOffset>2301173</wp:posOffset>
                </wp:positionV>
                <wp:extent cx="3200400" cy="92583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25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9E988" w14:textId="0C4843E1" w:rsidR="00DF098E" w:rsidRPr="00DF098E" w:rsidRDefault="00DF098E" w:rsidP="00DF098E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  <w:lang w:val="id-ID"/>
                              </w:rPr>
                            </w:pPr>
                            <w:r w:rsidRPr="00DF098E"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  <w:lang w:val="id-ID"/>
                              </w:rPr>
                              <w:t>ANAS NASUHA</w:t>
                            </w:r>
                          </w:p>
                          <w:p w14:paraId="4B60D59F" w14:textId="1E370AAD" w:rsidR="00DF098E" w:rsidRPr="006C68DF" w:rsidRDefault="006C68DF" w:rsidP="00DF098E">
                            <w:pPr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:lang w:val="en-GB"/>
                              </w:rPr>
                              <w:t>Senior 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30BB" id="Text Box 18" o:spid="_x0000_s1048" type="#_x0000_t202" style="position:absolute;margin-left:0;margin-top:181.2pt;width:252pt;height:72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" fillcolor="white [3201]" stroked="f" strokeweight=".5pt">
                <v:textbox>
                  <w:txbxContent>
                    <w:p w14:paraId="0DB9E988" w14:textId="0C4843E1" w:rsidR="00DF098E" w:rsidRPr="00DF098E" w:rsidRDefault="00DF098E" w:rsidP="00DF098E">
                      <w:pPr>
                        <w:jc w:val="center"/>
                        <w:rPr>
                          <w:b/>
                          <w:bCs/>
                          <w:noProof/>
                          <w:sz w:val="44"/>
                          <w:szCs w:val="44"/>
                          <w:lang w:val="id-ID"/>
                        </w:rPr>
                      </w:pPr>
                      <w:r w:rsidRPr="00DF098E">
                        <w:rPr>
                          <w:b/>
                          <w:bCs/>
                          <w:noProof/>
                          <w:sz w:val="44"/>
                          <w:szCs w:val="44"/>
                          <w:lang w:val="id-ID"/>
                        </w:rPr>
                        <w:t>ANAS NASUHA</w:t>
                      </w:r>
                    </w:p>
                    <w:p w14:paraId="4B60D59F" w14:textId="1E370AAD" w:rsidR="00DF098E" w:rsidRPr="006C68DF" w:rsidRDefault="006C68DF" w:rsidP="00DF098E">
                      <w:pPr>
                        <w:jc w:val="center"/>
                        <w:rPr>
                          <w:noProof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:lang w:val="en-GB"/>
                        </w:rPr>
                        <w:t>Senior Software 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1969" w:rsidRPr="00AD7329">
        <w:rPr>
          <w:noProof/>
          <w:lang w:val="id-ID"/>
        </w:rPr>
        <w:drawing>
          <wp:anchor distT="0" distB="0" distL="114300" distR="114300" simplePos="0" relativeHeight="251667456" behindDoc="0" locked="0" layoutInCell="1" allowOverlap="1" wp14:anchorId="6BC4DE94" wp14:editId="6DBA1493">
            <wp:simplePos x="0" y="0"/>
            <wp:positionH relativeFrom="margin">
              <wp:posOffset>52260</wp:posOffset>
            </wp:positionH>
            <wp:positionV relativeFrom="paragraph">
              <wp:posOffset>-66040</wp:posOffset>
            </wp:positionV>
            <wp:extent cx="2232561" cy="2232561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561" cy="2232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969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9D75E" wp14:editId="16B44923">
                <wp:simplePos x="0" y="0"/>
                <wp:positionH relativeFrom="margin">
                  <wp:posOffset>-232410</wp:posOffset>
                </wp:positionH>
                <wp:positionV relativeFrom="paragraph">
                  <wp:posOffset>5780776</wp:posOffset>
                </wp:positionV>
                <wp:extent cx="2281555" cy="3829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C0366" w14:textId="4D18742C" w:rsidR="006C68DF" w:rsidRPr="008B135E" w:rsidRDefault="006C68DF" w:rsidP="006C68DF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D75E" id="Text Box 38" o:spid="_x0000_s1049" type="#_x0000_t202" style="position:absolute;margin-left:-18.3pt;margin-top:455.2pt;width:179.65pt;height:30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" filled="f" stroked="f" strokeweight=".5pt">
                <v:textbox>
                  <w:txbxContent>
                    <w:p w14:paraId="472C0366" w14:textId="4D18742C" w:rsidR="006C68DF" w:rsidRPr="008B135E" w:rsidRDefault="006C68DF" w:rsidP="006C68DF">
                      <w:pPr>
                        <w:jc w:val="center"/>
                        <w:rPr>
                          <w:noProof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1969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B4EB1" wp14:editId="1D668654">
                <wp:simplePos x="0" y="0"/>
                <wp:positionH relativeFrom="page">
                  <wp:posOffset>4003831</wp:posOffset>
                </wp:positionH>
                <wp:positionV relativeFrom="paragraph">
                  <wp:posOffset>3769444</wp:posOffset>
                </wp:positionV>
                <wp:extent cx="2281555" cy="3829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21530" w14:textId="315842C9" w:rsidR="00AD7329" w:rsidRPr="008B135E" w:rsidRDefault="00AD7329" w:rsidP="00AD7329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4EB1" id="Text Box 15" o:spid="_x0000_s1050" type="#_x0000_t202" style="position:absolute;margin-left:315.25pt;margin-top:296.8pt;width:179.65pt;height:30.1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" filled="f" stroked="f" strokeweight=".5pt">
                <v:textbox>
                  <w:txbxContent>
                    <w:p w14:paraId="1E621530" w14:textId="315842C9" w:rsidR="00AD7329" w:rsidRPr="008B135E" w:rsidRDefault="00AD7329" w:rsidP="00AD7329">
                      <w:pPr>
                        <w:jc w:val="center"/>
                        <w:rPr>
                          <w:noProof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1969" w:rsidRPr="00AD7329">
        <w:rPr>
          <w:noProof/>
          <w:lang w:val="id-ID"/>
        </w:rPr>
        <w:drawing>
          <wp:anchor distT="0" distB="0" distL="114300" distR="114300" simplePos="0" relativeHeight="251691008" behindDoc="0" locked="0" layoutInCell="1" allowOverlap="1" wp14:anchorId="1FE6FF75" wp14:editId="013C0A5A">
            <wp:simplePos x="0" y="0"/>
            <wp:positionH relativeFrom="margin">
              <wp:posOffset>3749939</wp:posOffset>
            </wp:positionH>
            <wp:positionV relativeFrom="paragraph">
              <wp:posOffset>3782695</wp:posOffset>
            </wp:positionV>
            <wp:extent cx="1910080" cy="377190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DF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0320C3" wp14:editId="7765DD42">
                <wp:simplePos x="0" y="0"/>
                <wp:positionH relativeFrom="margin">
                  <wp:posOffset>-202019</wp:posOffset>
                </wp:positionH>
                <wp:positionV relativeFrom="paragraph">
                  <wp:posOffset>6390167</wp:posOffset>
                </wp:positionV>
                <wp:extent cx="3923414" cy="1627833"/>
                <wp:effectExtent l="0" t="0" r="127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414" cy="1627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EB415" w14:textId="17725E40" w:rsidR="006C68DF" w:rsidRPr="006C68DF" w:rsidRDefault="006C68DF" w:rsidP="003C1969">
                            <w:pPr>
                              <w:spacing w:line="36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t xml:space="preserve">PHONE </w:t>
                            </w:r>
                            <w:r w:rsidR="003C1969">
                              <w:rPr>
                                <w:rFonts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="003C1969">
                              <w:rPr>
                                <w:rFonts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tab/>
                              <w:t xml:space="preserve">   </w:t>
                            </w:r>
                            <w:r w:rsidR="003C1969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t>+62 890 345 723</w:t>
                            </w:r>
                          </w:p>
                          <w:p w14:paraId="6F302CFD" w14:textId="0BA4B6F1" w:rsidR="006C68DF" w:rsidRDefault="006C68DF" w:rsidP="003C1969">
                            <w:pPr>
                              <w:spacing w:line="360" w:lineRule="auto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C68DF">
                              <w:rPr>
                                <w:rFonts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t>EMAIL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t xml:space="preserve">    </w:t>
                            </w:r>
                            <w:r w:rsidR="003C1969">
                              <w:rPr>
                                <w:rFonts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t xml:space="preserve">              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t>anasnasuhaaa@gmail.com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</w:p>
                          <w:p w14:paraId="1E2609C9" w14:textId="6A974403" w:rsidR="003C1969" w:rsidRPr="00D040C7" w:rsidRDefault="003C1969" w:rsidP="003C1969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C1969">
                              <w:rPr>
                                <w:rFonts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t>BLOG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GB"/>
                              </w:rPr>
                              <w:t xml:space="preserve">                    </w:t>
                            </w:r>
                            <w:hyperlink r:id="rId10" w:history="1">
                              <w:r w:rsidRPr="00D040C7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  <w:lang w:val="en-GB"/>
                                </w:rPr>
                                <w:t>https://anasnasuhaaaa.blogspot.com/</w:t>
                              </w:r>
                            </w:hyperlink>
                          </w:p>
                          <w:p w14:paraId="0020B222" w14:textId="500193F8" w:rsidR="003C1969" w:rsidRDefault="003C1969" w:rsidP="003C1969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FACEBOOK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Anas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Nasuha</w:t>
                            </w:r>
                            <w:proofErr w:type="spellEnd"/>
                          </w:p>
                          <w:p w14:paraId="20609CDC" w14:textId="54AB7057" w:rsidR="003C1969" w:rsidRPr="003C1969" w:rsidRDefault="003C1969" w:rsidP="003C1969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INSTAGRAM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anas.nshaa</w:t>
                            </w:r>
                            <w:proofErr w:type="spellEnd"/>
                            <w:proofErr w:type="gramEnd"/>
                          </w:p>
                          <w:p w14:paraId="6D489810" w14:textId="50F9F828" w:rsidR="003C1969" w:rsidRPr="003C1969" w:rsidRDefault="003C1969" w:rsidP="003C1969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2F9AA83A" w14:textId="77777777" w:rsidR="003C1969" w:rsidRDefault="003C1969" w:rsidP="006C68DF">
                            <w:pP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EA028B5" w14:textId="77777777" w:rsidR="006C68DF" w:rsidRPr="006C68DF" w:rsidRDefault="006C68DF" w:rsidP="006C68DF">
                            <w:pP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20C3" id="Text Box 39" o:spid="_x0000_s1051" type="#_x0000_t202" style="position:absolute;margin-left:-15.9pt;margin-top:503.15pt;width:308.95pt;height:128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" fillcolor="white [3201]" stroked="f" strokeweight=".5pt">
                <v:textbox>
                  <w:txbxContent>
                    <w:p w14:paraId="390EB415" w14:textId="17725E40" w:rsidR="006C68DF" w:rsidRPr="006C68DF" w:rsidRDefault="006C68DF" w:rsidP="003C1969">
                      <w:pPr>
                        <w:spacing w:line="36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sz w:val="24"/>
                          <w:szCs w:val="24"/>
                          <w:lang w:val="en-GB"/>
                        </w:rPr>
                        <w:t xml:space="preserve">PHONE </w:t>
                      </w:r>
                      <w:r w:rsidR="003C1969">
                        <w:rPr>
                          <w:rFonts w:cstheme="minorHAnsi"/>
                          <w:b/>
                          <w:bCs/>
                          <w:noProof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="003C1969">
                        <w:rPr>
                          <w:rFonts w:cstheme="minorHAnsi"/>
                          <w:b/>
                          <w:bCs/>
                          <w:noProof/>
                          <w:sz w:val="24"/>
                          <w:szCs w:val="24"/>
                          <w:lang w:val="en-GB"/>
                        </w:rPr>
                        <w:tab/>
                        <w:t xml:space="preserve">   </w:t>
                      </w:r>
                      <w:r w:rsidR="003C1969">
                        <w:rPr>
                          <w:rFonts w:cstheme="minorHAnsi"/>
                          <w:noProof/>
                          <w:sz w:val="24"/>
                          <w:szCs w:val="24"/>
                          <w:lang w:val="en-GB"/>
                        </w:rPr>
                        <w:t>+62 890 345 723</w:t>
                      </w:r>
                    </w:p>
                    <w:p w14:paraId="6F302CFD" w14:textId="0BA4B6F1" w:rsidR="006C68DF" w:rsidRDefault="006C68DF" w:rsidP="003C1969">
                      <w:pPr>
                        <w:spacing w:line="360" w:lineRule="auto"/>
                        <w:rPr>
                          <w:rFonts w:cstheme="minorHAnsi"/>
                          <w:noProof/>
                          <w:sz w:val="24"/>
                          <w:szCs w:val="24"/>
                          <w:lang w:val="en-GB"/>
                        </w:rPr>
                      </w:pPr>
                      <w:r w:rsidRPr="006C68DF">
                        <w:rPr>
                          <w:rFonts w:cstheme="minorHAnsi"/>
                          <w:b/>
                          <w:bCs/>
                          <w:noProof/>
                          <w:sz w:val="24"/>
                          <w:szCs w:val="24"/>
                          <w:lang w:val="en-GB"/>
                        </w:rPr>
                        <w:t>EMAIL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sz w:val="24"/>
                          <w:szCs w:val="24"/>
                          <w:lang w:val="en-GB"/>
                        </w:rPr>
                        <w:t xml:space="preserve">    </w:t>
                      </w:r>
                      <w:r w:rsidR="003C1969">
                        <w:rPr>
                          <w:rFonts w:cstheme="minorHAnsi"/>
                          <w:b/>
                          <w:bCs/>
                          <w:noProof/>
                          <w:sz w:val="24"/>
                          <w:szCs w:val="24"/>
                          <w:lang w:val="en-GB"/>
                        </w:rPr>
                        <w:t xml:space="preserve">              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en-GB"/>
                        </w:rPr>
                        <w:t>anasnasuhaaa@gmail.com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en-GB"/>
                        </w:rPr>
                        <w:tab/>
                      </w:r>
                    </w:p>
                    <w:p w14:paraId="1E2609C9" w14:textId="6A974403" w:rsidR="003C1969" w:rsidRPr="00D040C7" w:rsidRDefault="003C1969" w:rsidP="003C1969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3C1969">
                        <w:rPr>
                          <w:rFonts w:cstheme="minorHAnsi"/>
                          <w:b/>
                          <w:bCs/>
                          <w:noProof/>
                          <w:sz w:val="24"/>
                          <w:szCs w:val="24"/>
                          <w:lang w:val="en-GB"/>
                        </w:rPr>
                        <w:t>BLOG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sz w:val="24"/>
                          <w:szCs w:val="24"/>
                          <w:lang w:val="en-GB"/>
                        </w:rPr>
                        <w:t xml:space="preserve">                    </w:t>
                      </w:r>
                      <w:hyperlink r:id="rId11" w:history="1">
                        <w:r w:rsidRPr="00D040C7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  <w:lang w:val="en-GB"/>
                          </w:rPr>
                          <w:t>https://anasnasuhaaaa.blogspot.com/</w:t>
                        </w:r>
                      </w:hyperlink>
                    </w:p>
                    <w:p w14:paraId="0020B222" w14:textId="500193F8" w:rsidR="003C1969" w:rsidRDefault="003C1969" w:rsidP="003C1969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FACEBOOK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Anas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Nasuha</w:t>
                      </w:r>
                      <w:proofErr w:type="spellEnd"/>
                    </w:p>
                    <w:p w14:paraId="20609CDC" w14:textId="54AB7057" w:rsidR="003C1969" w:rsidRPr="003C1969" w:rsidRDefault="003C1969" w:rsidP="003C1969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INSTAGRAM      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anas.nshaa</w:t>
                      </w:r>
                      <w:proofErr w:type="spellEnd"/>
                      <w:proofErr w:type="gramEnd"/>
                    </w:p>
                    <w:p w14:paraId="6D489810" w14:textId="50F9F828" w:rsidR="003C1969" w:rsidRPr="003C1969" w:rsidRDefault="003C1969" w:rsidP="003C1969">
                      <w:pPr>
                        <w:spacing w:line="360" w:lineRule="auto"/>
                        <w:rPr>
                          <w:rFonts w:cstheme="minorHAnsi"/>
                          <w:b/>
                          <w:bCs/>
                          <w:noProof/>
                          <w:sz w:val="24"/>
                          <w:szCs w:val="24"/>
                          <w:lang w:val="en-GB"/>
                        </w:rPr>
                      </w:pPr>
                    </w:p>
                    <w:p w14:paraId="2F9AA83A" w14:textId="77777777" w:rsidR="003C1969" w:rsidRDefault="003C1969" w:rsidP="006C68DF">
                      <w:pPr>
                        <w:rPr>
                          <w:rFonts w:cstheme="minorHAnsi"/>
                          <w:noProof/>
                          <w:sz w:val="24"/>
                          <w:szCs w:val="24"/>
                          <w:lang w:val="en-GB"/>
                        </w:rPr>
                      </w:pPr>
                    </w:p>
                    <w:p w14:paraId="4EA028B5" w14:textId="77777777" w:rsidR="006C68DF" w:rsidRPr="006C68DF" w:rsidRDefault="006C68DF" w:rsidP="006C68DF">
                      <w:pPr>
                        <w:rPr>
                          <w:rFonts w:cstheme="minorHAnsi"/>
                          <w:noProof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8DF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7A5D3A" wp14:editId="19E62085">
                <wp:simplePos x="0" y="0"/>
                <wp:positionH relativeFrom="margin">
                  <wp:posOffset>-207807</wp:posOffset>
                </wp:positionH>
                <wp:positionV relativeFrom="paragraph">
                  <wp:posOffset>3364865</wp:posOffset>
                </wp:positionV>
                <wp:extent cx="2281555" cy="38290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55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4F540" w14:textId="73E1B888" w:rsidR="008B135E" w:rsidRPr="008B135E" w:rsidRDefault="008B135E" w:rsidP="008B135E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5D3A" id="Text Box 32" o:spid="_x0000_s1052" type="#_x0000_t202" style="position:absolute;margin-left:-16.35pt;margin-top:264.95pt;width:179.65pt;height:30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" filled="f" stroked="f" strokeweight=".5pt">
                <v:textbox>
                  <w:txbxContent>
                    <w:p w14:paraId="1C04F540" w14:textId="73E1B888" w:rsidR="008B135E" w:rsidRPr="008B135E" w:rsidRDefault="008B135E" w:rsidP="008B135E">
                      <w:pPr>
                        <w:jc w:val="center"/>
                        <w:rPr>
                          <w:noProof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8DF" w:rsidRPr="00AD7329">
        <w:rPr>
          <w:noProof/>
          <w:lang w:val="id-ID"/>
        </w:rPr>
        <w:drawing>
          <wp:anchor distT="0" distB="0" distL="114300" distR="114300" simplePos="0" relativeHeight="251706368" behindDoc="0" locked="0" layoutInCell="1" allowOverlap="1" wp14:anchorId="2951923A" wp14:editId="2C7A50C8">
            <wp:simplePos x="0" y="0"/>
            <wp:positionH relativeFrom="margin">
              <wp:posOffset>-11430</wp:posOffset>
            </wp:positionH>
            <wp:positionV relativeFrom="paragraph">
              <wp:posOffset>5795291</wp:posOffset>
            </wp:positionV>
            <wp:extent cx="1910080" cy="377190"/>
            <wp:effectExtent l="0" t="0" r="0" b="381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DF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CC6502" wp14:editId="6B79C08D">
                <wp:simplePos x="0" y="0"/>
                <wp:positionH relativeFrom="column">
                  <wp:posOffset>3829202</wp:posOffset>
                </wp:positionH>
                <wp:positionV relativeFrom="paragraph">
                  <wp:posOffset>6113780</wp:posOffset>
                </wp:positionV>
                <wp:extent cx="2939567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56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A8E505" id="Straight Connector 36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5pt,481.4pt" to="532.95pt,4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6C68DF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497F1" wp14:editId="38DCCE65">
                <wp:simplePos x="0" y="0"/>
                <wp:positionH relativeFrom="page">
                  <wp:posOffset>4190917</wp:posOffset>
                </wp:positionH>
                <wp:positionV relativeFrom="paragraph">
                  <wp:posOffset>5594350</wp:posOffset>
                </wp:positionV>
                <wp:extent cx="3522345" cy="74739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6808A" w14:textId="10E3A506" w:rsidR="006C68DF" w:rsidRPr="008B135E" w:rsidRDefault="006C68DF" w:rsidP="006C68DF">
                            <w:pP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 xml:space="preserve">February </w:t>
                            </w:r>
                            <w:r w:rsidRPr="008B135E"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202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 xml:space="preserve"> – July 202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7</w:t>
                            </w:r>
                          </w:p>
                          <w:p w14:paraId="519DEF05" w14:textId="79E9B28C" w:rsidR="006C68DF" w:rsidRPr="008B135E" w:rsidRDefault="006C68DF" w:rsidP="006C68DF">
                            <w:pP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TOKOPAEDI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Backend Developer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97F1" id="Text Box 35" o:spid="_x0000_s1053" type="#_x0000_t202" style="position:absolute;margin-left:330pt;margin-top:440.5pt;width:277.35pt;height:58.8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" filled="f" stroked="f" strokeweight=".5pt">
                <v:textbox>
                  <w:txbxContent>
                    <w:p w14:paraId="1FA6808A" w14:textId="10E3A506" w:rsidR="006C68DF" w:rsidRPr="008B135E" w:rsidRDefault="006C68DF" w:rsidP="006C68DF">
                      <w:pPr>
                        <w:rPr>
                          <w:noProof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val="en-GB"/>
                        </w:rPr>
                        <w:t xml:space="preserve">February </w:t>
                      </w:r>
                      <w:r w:rsidRPr="008B135E">
                        <w:rPr>
                          <w:noProof/>
                          <w:sz w:val="28"/>
                          <w:szCs w:val="28"/>
                          <w:lang w:val="en-GB"/>
                        </w:rPr>
                        <w:t>202</w:t>
                      </w:r>
                      <w:r>
                        <w:rPr>
                          <w:noProof/>
                          <w:sz w:val="28"/>
                          <w:szCs w:val="28"/>
                          <w:lang w:val="en-GB"/>
                        </w:rPr>
                        <w:t>6</w:t>
                      </w:r>
                      <w:r>
                        <w:rPr>
                          <w:noProof/>
                          <w:sz w:val="28"/>
                          <w:szCs w:val="28"/>
                          <w:lang w:val="en-GB"/>
                        </w:rPr>
                        <w:t xml:space="preserve"> – July 202</w:t>
                      </w:r>
                      <w:r>
                        <w:rPr>
                          <w:noProof/>
                          <w:sz w:val="28"/>
                          <w:szCs w:val="28"/>
                          <w:lang w:val="en-GB"/>
                        </w:rPr>
                        <w:t>7</w:t>
                      </w:r>
                    </w:p>
                    <w:p w14:paraId="519DEF05" w14:textId="79E9B28C" w:rsidR="006C68DF" w:rsidRPr="008B135E" w:rsidRDefault="006C68DF" w:rsidP="006C68DF">
                      <w:pP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>TOKOPAEDI</w:t>
                      </w: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>Backend Developer</w:t>
                      </w: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35E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151D86" wp14:editId="09E6C532">
                <wp:simplePos x="0" y="0"/>
                <wp:positionH relativeFrom="column">
                  <wp:posOffset>3828415</wp:posOffset>
                </wp:positionH>
                <wp:positionV relativeFrom="paragraph">
                  <wp:posOffset>5513387</wp:posOffset>
                </wp:positionV>
                <wp:extent cx="29432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C2C19" id="Straight Connector 3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5pt,434.1pt" to="533.2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F035E7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8A756C" wp14:editId="7527D418">
                <wp:simplePos x="0" y="0"/>
                <wp:positionH relativeFrom="page">
                  <wp:posOffset>4198302</wp:posOffset>
                </wp:positionH>
                <wp:positionV relativeFrom="paragraph">
                  <wp:posOffset>4972685</wp:posOffset>
                </wp:positionV>
                <wp:extent cx="3522345" cy="74739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A4721" w14:textId="204DD5C0" w:rsidR="00F035E7" w:rsidRPr="008B135E" w:rsidRDefault="006C68DF" w:rsidP="00F035E7">
                            <w:pP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July</w:t>
                            </w:r>
                            <w:r w:rsidR="00F035E7"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F035E7" w:rsidRPr="008B135E"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202</w:t>
                            </w:r>
                            <w:r w:rsidR="00F035E7"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 xml:space="preserve">7 – 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November 2028</w:t>
                            </w:r>
                          </w:p>
                          <w:p w14:paraId="34C7AD9B" w14:textId="6F8A0000" w:rsidR="00F035E7" w:rsidRPr="008B135E" w:rsidRDefault="00F035E7" w:rsidP="00F035E7">
                            <w:pP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 xml:space="preserve">PT. KRUSTY </w:t>
                            </w:r>
                            <w:r w:rsidR="00D040C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KRAB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Web Developer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756C" id="Text Box 28" o:spid="_x0000_s1054" type="#_x0000_t202" style="position:absolute;margin-left:330.55pt;margin-top:391.55pt;width:277.35pt;height:58.8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" filled="f" stroked="f" strokeweight=".5pt">
                <v:textbox>
                  <w:txbxContent>
                    <w:p w14:paraId="763A4721" w14:textId="204DD5C0" w:rsidR="00F035E7" w:rsidRPr="008B135E" w:rsidRDefault="006C68DF" w:rsidP="00F035E7">
                      <w:pPr>
                        <w:rPr>
                          <w:noProof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val="en-GB"/>
                        </w:rPr>
                        <w:t>July</w:t>
                      </w:r>
                      <w:r w:rsidR="00F035E7">
                        <w:rPr>
                          <w:noProof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F035E7" w:rsidRPr="008B135E">
                        <w:rPr>
                          <w:noProof/>
                          <w:sz w:val="28"/>
                          <w:szCs w:val="28"/>
                          <w:lang w:val="en-GB"/>
                        </w:rPr>
                        <w:t>202</w:t>
                      </w:r>
                      <w:r w:rsidR="00F035E7">
                        <w:rPr>
                          <w:noProof/>
                          <w:sz w:val="28"/>
                          <w:szCs w:val="28"/>
                          <w:lang w:val="en-GB"/>
                        </w:rPr>
                        <w:t xml:space="preserve">7 – </w:t>
                      </w:r>
                      <w:r>
                        <w:rPr>
                          <w:noProof/>
                          <w:sz w:val="28"/>
                          <w:szCs w:val="28"/>
                          <w:lang w:val="en-GB"/>
                        </w:rPr>
                        <w:t>November 2028</w:t>
                      </w:r>
                    </w:p>
                    <w:p w14:paraId="34C7AD9B" w14:textId="6F8A0000" w:rsidR="00F035E7" w:rsidRPr="008B135E" w:rsidRDefault="00F035E7" w:rsidP="00F035E7">
                      <w:pP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 xml:space="preserve">PT. KRUSTY </w:t>
                      </w:r>
                      <w:r w:rsidR="00D040C7"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>KRAB</w:t>
                      </w: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>Web Developer</w:t>
                      </w: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35E7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3ABAF2" wp14:editId="1400A11F">
                <wp:simplePos x="0" y="0"/>
                <wp:positionH relativeFrom="page">
                  <wp:posOffset>4190365</wp:posOffset>
                </wp:positionH>
                <wp:positionV relativeFrom="paragraph">
                  <wp:posOffset>4346257</wp:posOffset>
                </wp:positionV>
                <wp:extent cx="3522345" cy="7473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E9CD0" w14:textId="4505CA29" w:rsidR="00AD7329" w:rsidRPr="008B135E" w:rsidRDefault="006C68DF" w:rsidP="00AD7329">
                            <w:pP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Desember</w:t>
                            </w:r>
                            <w:r w:rsidR="00AD7329"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AD7329" w:rsidRPr="008B135E"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202</w:t>
                            </w:r>
                            <w:r w:rsidR="00F035E7"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8</w:t>
                            </w:r>
                            <w:r w:rsidR="00AD7329"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 xml:space="preserve"> – </w:t>
                            </w:r>
                            <w:r w:rsidR="00F035E7"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Current</w:t>
                            </w:r>
                          </w:p>
                          <w:p w14:paraId="5C52C33C" w14:textId="6F8C4A6E" w:rsidR="00AD7329" w:rsidRPr="008B135E" w:rsidRDefault="00F035E7" w:rsidP="00AD7329">
                            <w:pP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TONG COMPANY</w:t>
                            </w:r>
                            <w:r w:rsidR="00AD7329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Data Analyst</w:t>
                            </w:r>
                            <w:r w:rsidR="00AD7329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BAF2" id="Text Box 20" o:spid="_x0000_s1055" type="#_x0000_t202" style="position:absolute;margin-left:329.95pt;margin-top:342.2pt;width:277.35pt;height:58.8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" filled="f" stroked="f" strokeweight=".5pt">
                <v:textbox>
                  <w:txbxContent>
                    <w:p w14:paraId="687E9CD0" w14:textId="4505CA29" w:rsidR="00AD7329" w:rsidRPr="008B135E" w:rsidRDefault="006C68DF" w:rsidP="00AD7329">
                      <w:pPr>
                        <w:rPr>
                          <w:noProof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val="en-GB"/>
                        </w:rPr>
                        <w:t>Desember</w:t>
                      </w:r>
                      <w:r w:rsidR="00AD7329">
                        <w:rPr>
                          <w:noProof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AD7329" w:rsidRPr="008B135E">
                        <w:rPr>
                          <w:noProof/>
                          <w:sz w:val="28"/>
                          <w:szCs w:val="28"/>
                          <w:lang w:val="en-GB"/>
                        </w:rPr>
                        <w:t>202</w:t>
                      </w:r>
                      <w:r w:rsidR="00F035E7">
                        <w:rPr>
                          <w:noProof/>
                          <w:sz w:val="28"/>
                          <w:szCs w:val="28"/>
                          <w:lang w:val="en-GB"/>
                        </w:rPr>
                        <w:t>8</w:t>
                      </w:r>
                      <w:r w:rsidR="00AD7329">
                        <w:rPr>
                          <w:noProof/>
                          <w:sz w:val="28"/>
                          <w:szCs w:val="28"/>
                          <w:lang w:val="en-GB"/>
                        </w:rPr>
                        <w:t xml:space="preserve"> – </w:t>
                      </w:r>
                      <w:r w:rsidR="00F035E7">
                        <w:rPr>
                          <w:noProof/>
                          <w:sz w:val="28"/>
                          <w:szCs w:val="28"/>
                          <w:lang w:val="en-GB"/>
                        </w:rPr>
                        <w:t>Current</w:t>
                      </w:r>
                    </w:p>
                    <w:p w14:paraId="5C52C33C" w14:textId="6F8C4A6E" w:rsidR="00AD7329" w:rsidRPr="008B135E" w:rsidRDefault="00F035E7" w:rsidP="00AD7329">
                      <w:pP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>TONG COMPANY</w:t>
                      </w:r>
                      <w:r w:rsidR="00AD7329"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>Data Analyst</w:t>
                      </w:r>
                      <w:r w:rsidR="00AD7329"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35E7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EC5D36" wp14:editId="7731D43C">
                <wp:simplePos x="0" y="0"/>
                <wp:positionH relativeFrom="column">
                  <wp:posOffset>6020410</wp:posOffset>
                </wp:positionH>
                <wp:positionV relativeFrom="paragraph">
                  <wp:posOffset>4879238</wp:posOffset>
                </wp:positionV>
                <wp:extent cx="7461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F582F" id="Straight Connector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05pt,384.2pt" to="532.8pt,3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5BEAB5" wp14:editId="4DA807EB">
                <wp:simplePos x="0" y="0"/>
                <wp:positionH relativeFrom="column">
                  <wp:posOffset>3828194</wp:posOffset>
                </wp:positionH>
                <wp:positionV relativeFrom="paragraph">
                  <wp:posOffset>4877932</wp:posOffset>
                </wp:positionV>
                <wp:extent cx="221046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D0350" id="Straight Connector 1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5pt,384.1pt" to="475.5pt,3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AD7329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E2F9F3" wp14:editId="4244A19B">
                <wp:simplePos x="0" y="0"/>
                <wp:positionH relativeFrom="page">
                  <wp:posOffset>4024468</wp:posOffset>
                </wp:positionH>
                <wp:positionV relativeFrom="paragraph">
                  <wp:posOffset>1409700</wp:posOffset>
                </wp:positionV>
                <wp:extent cx="2282025" cy="38310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025" cy="3831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FE451" w14:textId="22CD96AA" w:rsidR="00DF098E" w:rsidRPr="008B135E" w:rsidRDefault="00DF098E" w:rsidP="00DF098E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8B135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F9F3" id="Text Box 22" o:spid="_x0000_s1056" type="#_x0000_t202" style="position:absolute;margin-left:316.9pt;margin-top:111pt;width:179.7pt;height:30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" filled="f" stroked="f" strokeweight=".5pt">
                <v:textbox>
                  <w:txbxContent>
                    <w:p w14:paraId="6E9FE451" w14:textId="22CD96AA" w:rsidR="00DF098E" w:rsidRPr="008B135E" w:rsidRDefault="00DF098E" w:rsidP="00DF098E">
                      <w:pPr>
                        <w:jc w:val="center"/>
                        <w:rPr>
                          <w:noProof/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 w:rsidRPr="008B135E">
                        <w:rPr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7329" w:rsidRPr="00AD7329">
        <w:rPr>
          <w:noProof/>
          <w:lang w:val="id-ID"/>
        </w:rPr>
        <w:drawing>
          <wp:anchor distT="0" distB="0" distL="114300" distR="114300" simplePos="0" relativeHeight="251673600" behindDoc="0" locked="0" layoutInCell="1" allowOverlap="1" wp14:anchorId="7FADBD9A" wp14:editId="5DF88BFA">
            <wp:simplePos x="0" y="0"/>
            <wp:positionH relativeFrom="margin">
              <wp:posOffset>-23022</wp:posOffset>
            </wp:positionH>
            <wp:positionV relativeFrom="paragraph">
              <wp:posOffset>3390265</wp:posOffset>
            </wp:positionV>
            <wp:extent cx="1910080" cy="377190"/>
            <wp:effectExtent l="0" t="0" r="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35E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F0E77C" wp14:editId="231ED967">
                <wp:simplePos x="0" y="0"/>
                <wp:positionH relativeFrom="column">
                  <wp:posOffset>3856990</wp:posOffset>
                </wp:positionH>
                <wp:positionV relativeFrom="paragraph">
                  <wp:posOffset>3071495</wp:posOffset>
                </wp:positionV>
                <wp:extent cx="68580" cy="68580"/>
                <wp:effectExtent l="0" t="0" r="26670" b="2667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C14F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0" o:spid="_x0000_s1026" type="#_x0000_t120" style="position:absolute;margin-left:303.7pt;margin-top:241.85pt;width:5.4pt;height: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" fillcolor="black [3200]" strokecolor="black [1600]" strokeweight="1pt">
                <v:stroke joinstyle="miter"/>
              </v:shape>
            </w:pict>
          </mc:Fallback>
        </mc:AlternateContent>
      </w:r>
      <w:r w:rsidR="008B135E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613967" wp14:editId="71870740">
                <wp:simplePos x="0" y="0"/>
                <wp:positionH relativeFrom="page">
                  <wp:posOffset>4448175</wp:posOffset>
                </wp:positionH>
                <wp:positionV relativeFrom="paragraph">
                  <wp:posOffset>2955290</wp:posOffset>
                </wp:positionV>
                <wp:extent cx="3522428" cy="74742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747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A5D58" w14:textId="4CF9E7AB" w:rsidR="008B135E" w:rsidRPr="008B135E" w:rsidRDefault="008B135E" w:rsidP="008B135E">
                            <w:pP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2013-2019</w:t>
                            </w:r>
                          </w:p>
                          <w:p w14:paraId="57FBE769" w14:textId="1724BD74" w:rsidR="008B135E" w:rsidRPr="008B135E" w:rsidRDefault="008B135E" w:rsidP="008B135E">
                            <w:pP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 xml:space="preserve">SD ISLAM AL-JANNAH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3967" id="Text Box 31" o:spid="_x0000_s1057" type="#_x0000_t202" style="position:absolute;margin-left:350.25pt;margin-top:232.7pt;width:277.35pt;height:58.8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" filled="f" stroked="f" strokeweight=".5pt">
                <v:textbox>
                  <w:txbxContent>
                    <w:p w14:paraId="579A5D58" w14:textId="4CF9E7AB" w:rsidR="008B135E" w:rsidRPr="008B135E" w:rsidRDefault="008B135E" w:rsidP="008B135E">
                      <w:pPr>
                        <w:rPr>
                          <w:noProof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val="en-GB"/>
                        </w:rPr>
                        <w:t>2013-2019</w:t>
                      </w:r>
                    </w:p>
                    <w:p w14:paraId="57FBE769" w14:textId="1724BD74" w:rsidR="008B135E" w:rsidRPr="008B135E" w:rsidRDefault="008B135E" w:rsidP="008B135E">
                      <w:pP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 xml:space="preserve">SD ISLAM AL-JANNAH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135E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0F4A9A" wp14:editId="642E2359">
                <wp:simplePos x="0" y="0"/>
                <wp:positionH relativeFrom="column">
                  <wp:posOffset>3848456</wp:posOffset>
                </wp:positionH>
                <wp:positionV relativeFrom="paragraph">
                  <wp:posOffset>2597150</wp:posOffset>
                </wp:positionV>
                <wp:extent cx="68712" cy="68712"/>
                <wp:effectExtent l="0" t="0" r="26670" b="2667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" cy="6871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54CB" id="Flowchart: Connector 26" o:spid="_x0000_s1026" type="#_x0000_t120" style="position:absolute;margin-left:303.05pt;margin-top:204.5pt;width:5.4pt;height: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" fillcolor="black [3200]" strokecolor="black [1600]" strokeweight="1pt">
                <v:stroke joinstyle="miter"/>
              </v:shape>
            </w:pict>
          </mc:Fallback>
        </mc:AlternateContent>
      </w:r>
      <w:r w:rsidR="008B135E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3BD161" wp14:editId="590F0C56">
                <wp:simplePos x="0" y="0"/>
                <wp:positionH relativeFrom="margin">
                  <wp:posOffset>-2391182</wp:posOffset>
                </wp:positionH>
                <wp:positionV relativeFrom="paragraph">
                  <wp:posOffset>601142</wp:posOffset>
                </wp:positionV>
                <wp:extent cx="13132675" cy="5029200"/>
                <wp:effectExtent l="0" t="114300" r="0" b="1143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8461">
                          <a:off x="0" y="0"/>
                          <a:ext cx="13132675" cy="502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21B40" id="Oval 5" o:spid="_x0000_s1026" style="position:absolute;margin-left:-188.3pt;margin-top:47.35pt;width:1034.05pt;height:396pt;rotation:446148fd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8B135E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4840B7" wp14:editId="31591483">
                <wp:simplePos x="0" y="0"/>
                <wp:positionH relativeFrom="page">
                  <wp:posOffset>4449405</wp:posOffset>
                </wp:positionH>
                <wp:positionV relativeFrom="paragraph">
                  <wp:posOffset>2469691</wp:posOffset>
                </wp:positionV>
                <wp:extent cx="3522428" cy="74742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747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9DE4B" w14:textId="44D62E69" w:rsidR="008B135E" w:rsidRPr="008B135E" w:rsidRDefault="008B135E" w:rsidP="008B135E">
                            <w:pP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2019-2022</w:t>
                            </w:r>
                          </w:p>
                          <w:p w14:paraId="66C1CA45" w14:textId="11B6ADD6" w:rsidR="008B135E" w:rsidRPr="008B135E" w:rsidRDefault="008B135E" w:rsidP="008B135E">
                            <w:pP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B135E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SM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PN 1 GABUSWETAN INDRAMAYU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840B7" id="Text Box 27" o:spid="_x0000_s1058" type="#_x0000_t202" style="position:absolute;margin-left:350.35pt;margin-top:194.45pt;width:277.35pt;height:58.8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" filled="f" stroked="f" strokeweight=".5pt">
                <v:textbox>
                  <w:txbxContent>
                    <w:p w14:paraId="43A9DE4B" w14:textId="44D62E69" w:rsidR="008B135E" w:rsidRPr="008B135E" w:rsidRDefault="008B135E" w:rsidP="008B135E">
                      <w:pPr>
                        <w:rPr>
                          <w:noProof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:lang w:val="en-GB"/>
                        </w:rPr>
                        <w:t>2019-2022</w:t>
                      </w:r>
                    </w:p>
                    <w:p w14:paraId="66C1CA45" w14:textId="11B6ADD6" w:rsidR="008B135E" w:rsidRPr="008B135E" w:rsidRDefault="008B135E" w:rsidP="008B135E">
                      <w:pP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</w:pPr>
                      <w:r w:rsidRPr="008B135E"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>SM</w:t>
                      </w: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>PN 1 GABUSWETAN INDRAMAYU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135E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85E3E" wp14:editId="4174B431">
                <wp:simplePos x="0" y="0"/>
                <wp:positionH relativeFrom="column">
                  <wp:posOffset>3850434</wp:posOffset>
                </wp:positionH>
                <wp:positionV relativeFrom="paragraph">
                  <wp:posOffset>2053348</wp:posOffset>
                </wp:positionV>
                <wp:extent cx="68712" cy="68712"/>
                <wp:effectExtent l="0" t="0" r="26670" b="266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2" cy="6871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119B" id="Flowchart: Connector 24" o:spid="_x0000_s1026" type="#_x0000_t120" style="position:absolute;margin-left:303.2pt;margin-top:161.7pt;width:5.4pt;height: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  <w:r w:rsidR="008B135E" w:rsidRPr="00AD7329">
        <w:rPr>
          <w:noProof/>
          <w:lang w:val="id-ID"/>
        </w:rPr>
        <w:drawing>
          <wp:anchor distT="0" distB="0" distL="114300" distR="114300" simplePos="0" relativeHeight="251669504" behindDoc="0" locked="0" layoutInCell="1" allowOverlap="1" wp14:anchorId="06569B88" wp14:editId="35318408">
            <wp:simplePos x="0" y="0"/>
            <wp:positionH relativeFrom="margin">
              <wp:posOffset>3757143</wp:posOffset>
            </wp:positionH>
            <wp:positionV relativeFrom="paragraph">
              <wp:posOffset>1439545</wp:posOffset>
            </wp:positionV>
            <wp:extent cx="1910686" cy="377719"/>
            <wp:effectExtent l="0" t="0" r="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686" cy="377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35E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491470" wp14:editId="47A304A4">
                <wp:simplePos x="0" y="0"/>
                <wp:positionH relativeFrom="page">
                  <wp:posOffset>4444669</wp:posOffset>
                </wp:positionH>
                <wp:positionV relativeFrom="paragraph">
                  <wp:posOffset>1919688</wp:posOffset>
                </wp:positionV>
                <wp:extent cx="3522428" cy="74742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747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945A8" w14:textId="7F03A7BD" w:rsidR="008B135E" w:rsidRPr="008B135E" w:rsidRDefault="008B135E" w:rsidP="008B135E">
                            <w:pPr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B135E"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2022-202</w:t>
                            </w:r>
                            <w:r w:rsidR="00BC080C"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6</w:t>
                            </w:r>
                          </w:p>
                          <w:p w14:paraId="7970109F" w14:textId="15A7E3AF" w:rsidR="008B135E" w:rsidRPr="008B135E" w:rsidRDefault="008B135E" w:rsidP="008B135E">
                            <w:pP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B135E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GB"/>
                              </w:rPr>
                              <w:t>SMK TI BAZMA PERTAMINA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1470" id="Text Box 25" o:spid="_x0000_s1059" type="#_x0000_t202" style="position:absolute;margin-left:349.95pt;margin-top:151.15pt;width:277.35pt;height:58.8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" filled="f" stroked="f" strokeweight=".5pt">
                <v:textbox>
                  <w:txbxContent>
                    <w:p w14:paraId="2FC945A8" w14:textId="7F03A7BD" w:rsidR="008B135E" w:rsidRPr="008B135E" w:rsidRDefault="008B135E" w:rsidP="008B135E">
                      <w:pPr>
                        <w:rPr>
                          <w:noProof/>
                          <w:sz w:val="28"/>
                          <w:szCs w:val="28"/>
                          <w:lang w:val="en-GB"/>
                        </w:rPr>
                      </w:pPr>
                      <w:r w:rsidRPr="008B135E">
                        <w:rPr>
                          <w:noProof/>
                          <w:sz w:val="28"/>
                          <w:szCs w:val="28"/>
                          <w:lang w:val="en-GB"/>
                        </w:rPr>
                        <w:t>2022-202</w:t>
                      </w:r>
                      <w:r w:rsidR="00BC080C">
                        <w:rPr>
                          <w:noProof/>
                          <w:sz w:val="28"/>
                          <w:szCs w:val="28"/>
                          <w:lang w:val="en-GB"/>
                        </w:rPr>
                        <w:t>6</w:t>
                      </w:r>
                    </w:p>
                    <w:p w14:paraId="7970109F" w14:textId="15A7E3AF" w:rsidR="008B135E" w:rsidRPr="008B135E" w:rsidRDefault="008B135E" w:rsidP="008B135E">
                      <w:pPr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</w:pPr>
                      <w:r w:rsidRPr="008B135E">
                        <w:rPr>
                          <w:b/>
                          <w:bCs/>
                          <w:noProof/>
                          <w:sz w:val="28"/>
                          <w:szCs w:val="28"/>
                          <w:lang w:val="en-GB"/>
                        </w:rPr>
                        <w:t>SMK TI BAZMA PERTAMINA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F098E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A4751" wp14:editId="53F5EA55">
                <wp:simplePos x="0" y="0"/>
                <wp:positionH relativeFrom="margin">
                  <wp:posOffset>-3139127</wp:posOffset>
                </wp:positionH>
                <wp:positionV relativeFrom="paragraph">
                  <wp:posOffset>3926072</wp:posOffset>
                </wp:positionV>
                <wp:extent cx="13132675" cy="5436229"/>
                <wp:effectExtent l="0" t="38100" r="0" b="508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259">
                          <a:off x="0" y="0"/>
                          <a:ext cx="13132675" cy="543622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6E29B" id="Oval 10" o:spid="_x0000_s1026" style="position:absolute;margin-left:-247.2pt;margin-top:309.15pt;width:1034.05pt;height:428.05pt;rotation:280995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DF098E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0C19C" wp14:editId="1C2BA828">
                <wp:simplePos x="0" y="0"/>
                <wp:positionH relativeFrom="margin">
                  <wp:posOffset>-4166236</wp:posOffset>
                </wp:positionH>
                <wp:positionV relativeFrom="paragraph">
                  <wp:posOffset>4463907</wp:posOffset>
                </wp:positionV>
                <wp:extent cx="13132675" cy="5029200"/>
                <wp:effectExtent l="0" t="95250" r="0" b="952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2669">
                          <a:off x="0" y="0"/>
                          <a:ext cx="13132675" cy="5029200"/>
                        </a:xfrm>
                        <a:prstGeom prst="ellipse">
                          <a:avLst/>
                        </a:prstGeom>
                        <a:solidFill>
                          <a:srgbClr val="3098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FFB9B" id="Oval 9" o:spid="_x0000_s1026" style="position:absolute;margin-left:-328.05pt;margin-top:351.5pt;width:1034.05pt;height:396pt;rotation:385209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" fillcolor="#30987d" stroked="f" strokeweight="1pt">
                <v:stroke joinstyle="miter"/>
                <w10:wrap anchorx="margin"/>
              </v:oval>
            </w:pict>
          </mc:Fallback>
        </mc:AlternateContent>
      </w:r>
      <w:r w:rsidR="00DF098E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C09EB" wp14:editId="51DEC1E0">
                <wp:simplePos x="0" y="0"/>
                <wp:positionH relativeFrom="page">
                  <wp:align>right</wp:align>
                </wp:positionH>
                <wp:positionV relativeFrom="paragraph">
                  <wp:posOffset>8780865</wp:posOffset>
                </wp:positionV>
                <wp:extent cx="7524750" cy="2247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247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5EA1B" id="Rectangle 7" o:spid="_x0000_s1026" style="position:absolute;margin-left:541.3pt;margin-top:691.4pt;width:592.5pt;height:177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" fillcolor="#323e4f [2415]" strokecolor="#1f4d78 [1604]" strokeweight="1pt">
                <w10:wrap anchorx="page"/>
              </v:rect>
            </w:pict>
          </mc:Fallback>
        </mc:AlternateContent>
      </w:r>
      <w:r w:rsidR="00DF098E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B1C646" wp14:editId="69C082D1">
                <wp:simplePos x="0" y="0"/>
                <wp:positionH relativeFrom="page">
                  <wp:posOffset>-20793</wp:posOffset>
                </wp:positionH>
                <wp:positionV relativeFrom="paragraph">
                  <wp:posOffset>-1488440</wp:posOffset>
                </wp:positionV>
                <wp:extent cx="7602279" cy="2232837"/>
                <wp:effectExtent l="0" t="0" r="1778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279" cy="22328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5A8AB" id="Rectangle 2" o:spid="_x0000_s1026" style="position:absolute;margin-left:-1.65pt;margin-top:-117.2pt;width:598.6pt;height:175.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" fillcolor="#323e4f [2415]" strokecolor="#1f4d78 [1604]" strokeweight="1pt">
                <w10:wrap anchorx="page"/>
              </v:rect>
            </w:pict>
          </mc:Fallback>
        </mc:AlternateContent>
      </w:r>
      <w:r w:rsidR="00DF098E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2C417B" wp14:editId="196780F7">
                <wp:simplePos x="0" y="0"/>
                <wp:positionH relativeFrom="margin">
                  <wp:posOffset>-2209726</wp:posOffset>
                </wp:positionH>
                <wp:positionV relativeFrom="paragraph">
                  <wp:posOffset>313809</wp:posOffset>
                </wp:positionV>
                <wp:extent cx="13132675" cy="5029200"/>
                <wp:effectExtent l="0" t="57150" r="0" b="571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9107">
                          <a:off x="0" y="0"/>
                          <a:ext cx="13132675" cy="5029200"/>
                        </a:xfrm>
                        <a:prstGeom prst="ellipse">
                          <a:avLst/>
                        </a:prstGeom>
                        <a:solidFill>
                          <a:srgbClr val="3098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7E93A" id="Oval 4" o:spid="_x0000_s1026" style="position:absolute;margin-left:-174pt;margin-top:24.7pt;width:1034.05pt;height:396pt;rotation:326705fd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" fillcolor="#30987d" stroked="f" strokeweight="1pt">
                <v:stroke joinstyle="miter"/>
                <w10:wrap anchorx="margin"/>
              </v:oval>
            </w:pict>
          </mc:Fallback>
        </mc:AlternateContent>
      </w:r>
      <w:r w:rsidR="00FB1794" w:rsidRPr="00AD7329">
        <w:rPr>
          <w:noProof/>
          <w:lang w:val="id-ID"/>
        </w:rPr>
        <w:drawing>
          <wp:inline distT="0" distB="0" distL="0" distR="0" wp14:anchorId="3BCE6714" wp14:editId="32CB52EE">
            <wp:extent cx="9777730" cy="5501640"/>
            <wp:effectExtent l="4445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7773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794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A61817" wp14:editId="3D394E13">
                <wp:simplePos x="0" y="0"/>
                <wp:positionH relativeFrom="margin">
                  <wp:align>center</wp:align>
                </wp:positionH>
                <wp:positionV relativeFrom="paragraph">
                  <wp:posOffset>3932708</wp:posOffset>
                </wp:positionV>
                <wp:extent cx="13132675" cy="5029200"/>
                <wp:effectExtent l="0" t="0" r="0" b="38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675" cy="502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ACA0A" id="Oval 8" o:spid="_x0000_s1026" style="position:absolute;margin-left:0;margin-top:309.65pt;width:1034.05pt;height:39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 w:rsidR="0071755D" w:rsidRPr="00AD7329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C4876E" wp14:editId="5A751208">
                <wp:simplePos x="0" y="0"/>
                <wp:positionH relativeFrom="column">
                  <wp:posOffset>-3357464</wp:posOffset>
                </wp:positionH>
                <wp:positionV relativeFrom="paragraph">
                  <wp:posOffset>1134110</wp:posOffset>
                </wp:positionV>
                <wp:extent cx="13132675" cy="50292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675" cy="502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C8460" id="Oval 3" o:spid="_x0000_s1026" style="position:absolute;margin-left:-264.35pt;margin-top:89.3pt;width:1034.05pt;height:39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" fillcolor="white [3212]" stroked="f" strokeweight="1pt">
                <v:stroke joinstyle="miter"/>
              </v:oval>
            </w:pict>
          </mc:Fallback>
        </mc:AlternateContent>
      </w:r>
    </w:p>
    <w:sectPr w:rsidR="00A9204E" w:rsidRPr="00AD7329" w:rsidSect="0071755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5D"/>
    <w:rsid w:val="003C1969"/>
    <w:rsid w:val="00645252"/>
    <w:rsid w:val="006C68DF"/>
    <w:rsid w:val="006D3D74"/>
    <w:rsid w:val="0071755D"/>
    <w:rsid w:val="0083569A"/>
    <w:rsid w:val="008B135E"/>
    <w:rsid w:val="0091007F"/>
    <w:rsid w:val="00A9204E"/>
    <w:rsid w:val="00AD7329"/>
    <w:rsid w:val="00BC080C"/>
    <w:rsid w:val="00D040C7"/>
    <w:rsid w:val="00DF098E"/>
    <w:rsid w:val="00F035E7"/>
    <w:rsid w:val="00FB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CC53"/>
  <w15:chartTrackingRefBased/>
  <w15:docId w15:val="{A6B7353D-35AD-42C2-82A3-EEEB0E5F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35E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C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asnasuhaaaa.blogspot.co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anasnasuhaaaa.blogspot.com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zma\AppData\Local\Microsoft\Office\16.0\DTS\en-US%7b29B5B728-5BDF-4421-9BC1-B27D20679E20%7d\%7bCE4E276D-7A49-4652-92BA-92CA00C4DDF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{CE4E276D-7A49-4652-92BA-92CA00C4DDFE}tf02786999_win32</Template>
  <TotalTime>85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TI BAZMA</dc:creator>
  <cp:keywords/>
  <dc:description/>
  <cp:lastModifiedBy>SMK TI BAZMA</cp:lastModifiedBy>
  <cp:revision>2</cp:revision>
  <dcterms:created xsi:type="dcterms:W3CDTF">2023-01-11T04:04:00Z</dcterms:created>
  <dcterms:modified xsi:type="dcterms:W3CDTF">2023-01-11T06:49:00Z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